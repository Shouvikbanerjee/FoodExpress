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F235" w14:textId="77777777" w:rsidR="007B29DB" w:rsidRDefault="007B29DB" w:rsidP="00866E8F">
      <w:pPr>
        <w:pStyle w:val="NormalWeb"/>
        <w:spacing w:line="360" w:lineRule="auto"/>
        <w:rPr>
          <w:noProof/>
          <w:sz w:val="20"/>
          <w:szCs w:val="20"/>
        </w:rPr>
      </w:pPr>
    </w:p>
    <w:p w14:paraId="5AEF55A0" w14:textId="7B13206D" w:rsidR="00866E8F" w:rsidRDefault="00866E8F" w:rsidP="007B29DB">
      <w:pPr>
        <w:pStyle w:val="NormalWeb"/>
        <w:spacing w:line="360" w:lineRule="auto"/>
      </w:pPr>
      <w:r w:rsidRPr="00866E8F">
        <w:rPr>
          <w:rStyle w:val="Strong"/>
          <w:rFonts w:eastAsiaTheme="majorEastAsia"/>
          <w:sz w:val="40"/>
          <w:szCs w:val="40"/>
        </w:rPr>
        <w:t>FoodExpress</w:t>
      </w:r>
      <w:r w:rsidRPr="00866E8F">
        <w:rPr>
          <w:sz w:val="28"/>
          <w:szCs w:val="28"/>
        </w:rPr>
        <w:t xml:space="preserve"> </w:t>
      </w:r>
      <w:r w:rsidRPr="00866E8F">
        <w:t>is an online food ordering and delivery platform designed to connect customers with restaurants and delivery partners through a unified digital system.</w:t>
      </w:r>
      <w:r w:rsidRPr="00866E8F">
        <w:br/>
      </w:r>
      <w:r w:rsidRPr="00866E8F">
        <w:t xml:space="preserve"> </w:t>
      </w:r>
      <w:r w:rsidRPr="00866E8F">
        <w:tab/>
      </w:r>
      <w:r w:rsidRPr="00866E8F">
        <w:tab/>
      </w:r>
      <w:r w:rsidRPr="00866E8F">
        <w:tab/>
      </w:r>
      <w:r w:rsidRPr="00866E8F">
        <w:tab/>
      </w:r>
      <w:r w:rsidRPr="00866E8F">
        <w:tab/>
      </w:r>
      <w:r w:rsidRPr="00866E8F">
        <w:t xml:space="preserve">It allows users to browse restaurant </w:t>
      </w:r>
      <w:r w:rsidRPr="00866E8F">
        <w:t xml:space="preserve">and their </w:t>
      </w:r>
      <w:r w:rsidRPr="00866E8F">
        <w:t xml:space="preserve">menus, place orders, make </w:t>
      </w:r>
      <w:r w:rsidRPr="00866E8F">
        <w:t>cash</w:t>
      </w:r>
      <w:r w:rsidRPr="00866E8F">
        <w:t xml:space="preserve"> payments, and track deliveries</w:t>
      </w:r>
      <w:r w:rsidRPr="00866E8F">
        <w:t xml:space="preserve"> of order</w:t>
      </w:r>
      <w:r w:rsidRPr="00866E8F">
        <w:t xml:space="preserve"> in real time..</w:t>
      </w:r>
      <w:r w:rsidRPr="00866E8F">
        <w:br/>
        <w:t>FoodExpress aims to provide a fast, reliable, and user-friendly experience for all stakeholders—customers, restaurants, and delivery personnel—while maintaining high standards of service and convenience.</w:t>
      </w:r>
    </w:p>
    <w:p w14:paraId="01E76123" w14:textId="77777777" w:rsidR="00866E8F" w:rsidRDefault="00866E8F" w:rsidP="00866E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4C8AC86E" w14:textId="598D3034" w:rsidR="00866E8F" w:rsidRPr="005D05FD" w:rsidRDefault="007B29DB" w:rsidP="00866E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 w:eastAsia="en-IN"/>
        </w:rPr>
      </w:pPr>
      <w:r w:rsidRPr="003B239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IN" w:eastAsia="en-IN"/>
        </w:rPr>
        <w:t>Technology Used:-</w:t>
      </w:r>
    </w:p>
    <w:p w14:paraId="51CDF0EC" w14:textId="187F2704" w:rsidR="007B29DB" w:rsidRPr="007B29DB" w:rsidRDefault="007B29DB" w:rsidP="007B29DB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7B29D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Frontend </w:t>
      </w:r>
      <w:proofErr w:type="gramStart"/>
      <w:r w:rsidRPr="007B29D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Development:-</w:t>
      </w:r>
      <w:proofErr w:type="gramEnd"/>
    </w:p>
    <w:p w14:paraId="61087C0C" w14:textId="473CD3F4" w:rsidR="007B29DB" w:rsidRPr="007B29DB" w:rsidRDefault="007B29DB" w:rsidP="007B29DB">
      <w:pPr>
        <w:spacing w:before="100" w:beforeAutospacing="1" w:after="100" w:afterAutospacing="1"/>
        <w:ind w:left="720" w:firstLine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,</w:t>
      </w:r>
      <w:proofErr w:type="gramEnd"/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CSS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,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JAVASCRIPT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BOOTSTRUP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3CC654A" w14:textId="039C13CE" w:rsidR="007B29DB" w:rsidRDefault="007B29DB" w:rsidP="007B29DB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7B29D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Backend </w:t>
      </w:r>
      <w:proofErr w:type="gramStart"/>
      <w:r w:rsidRPr="007B29D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Development:-</w:t>
      </w:r>
      <w:proofErr w:type="gramEnd"/>
    </w:p>
    <w:p w14:paraId="15B08959" w14:textId="2B5F4D9B" w:rsidR="007B29DB" w:rsidRPr="007B29DB" w:rsidRDefault="007B29DB" w:rsidP="007B29DB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ab/>
      </w:r>
      <w:proofErr w:type="gramStart"/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PHP  ,</w:t>
      </w:r>
      <w:proofErr w:type="gramEnd"/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MYSQL for DATABASE</w:t>
      </w:r>
    </w:p>
    <w:p w14:paraId="2CA77570" w14:textId="162DAB6D" w:rsidR="007B29DB" w:rsidRPr="005D05FD" w:rsidRDefault="007B29DB" w:rsidP="00866E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IN" w:eastAsia="en-IN"/>
        </w:rPr>
      </w:pPr>
      <w:proofErr w:type="gramStart"/>
      <w:r w:rsidRPr="003B239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IN" w:eastAsia="en-IN"/>
        </w:rPr>
        <w:t>MODULES</w:t>
      </w:r>
      <w:r w:rsidRPr="005D05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IN" w:eastAsia="en-IN"/>
        </w:rPr>
        <w:t>:-</w:t>
      </w:r>
      <w:proofErr w:type="gramEnd"/>
    </w:p>
    <w:p w14:paraId="7A5554A2" w14:textId="77777777" w:rsidR="007B29DB" w:rsidRPr="007B29DB" w:rsidRDefault="007B29DB" w:rsidP="007B29D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ab/>
      </w:r>
      <w:r w:rsidRPr="007B29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  <w:t>1. User Module</w:t>
      </w:r>
    </w:p>
    <w:p w14:paraId="369CC9EE" w14:textId="04B620A6" w:rsidR="007B29DB" w:rsidRPr="007B29DB" w:rsidRDefault="007B29DB" w:rsidP="00637557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registration and login (with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basic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OTP verification).</w:t>
      </w:r>
    </w:p>
    <w:p w14:paraId="37FB8BB3" w14:textId="77777777" w:rsidR="007B29DB" w:rsidRPr="007B29DB" w:rsidRDefault="007B29DB" w:rsidP="00637557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Browse restaurants and menus.</w:t>
      </w:r>
    </w:p>
    <w:p w14:paraId="38F16FD5" w14:textId="4DBB5AF9" w:rsidR="007B29DB" w:rsidRPr="007B29DB" w:rsidRDefault="00E111CA" w:rsidP="00637557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Booking</w:t>
      </w:r>
      <w:r w:rsidR="007B29DB"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orders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Cancel orders</w:t>
      </w:r>
      <w:r w:rsidR="007B29DB"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15C1898" w14:textId="7C94A9C3" w:rsidR="007B29DB" w:rsidRPr="007B29DB" w:rsidRDefault="007B29DB" w:rsidP="00637557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Track</w:t>
      </w:r>
      <w:r w:rsidR="00E111C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ing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order </w:t>
      </w:r>
      <w:proofErr w:type="gramStart"/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status .</w:t>
      </w:r>
      <w:proofErr w:type="gramEnd"/>
    </w:p>
    <w:p w14:paraId="65284D5E" w14:textId="77777777" w:rsidR="007B29DB" w:rsidRPr="007B29DB" w:rsidRDefault="007B29DB" w:rsidP="00637557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 profile and order history.</w:t>
      </w:r>
    </w:p>
    <w:p w14:paraId="562CFA4B" w14:textId="3ED4D981" w:rsidR="007B29DB" w:rsidRPr="007B29DB" w:rsidRDefault="007B29DB" w:rsidP="007B29DB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B29D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Restaurant Module</w:t>
      </w:r>
    </w:p>
    <w:p w14:paraId="168B05B6" w14:textId="004EC61A" w:rsidR="007B29DB" w:rsidRPr="007B29DB" w:rsidRDefault="007B29DB" w:rsidP="00637557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Restaurant registration and login</w:t>
      </w:r>
      <w:r w:rsidR="00E111C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E111CA"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(with</w:t>
      </w:r>
      <w:r w:rsidR="00E111C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basic</w:t>
      </w:r>
      <w:r w:rsidR="00E111CA"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OTP verification</w:t>
      </w:r>
      <w:proofErr w:type="gramStart"/>
      <w:r w:rsidR="00E111CA"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proofErr w:type="gramEnd"/>
    </w:p>
    <w:p w14:paraId="6E66D142" w14:textId="77777777" w:rsidR="007B29DB" w:rsidRPr="007B29DB" w:rsidRDefault="007B29DB" w:rsidP="00637557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 menu items (Add, Edit, Delete).</w:t>
      </w:r>
    </w:p>
    <w:p w14:paraId="7976CF61" w14:textId="77777777" w:rsidR="007B29DB" w:rsidRPr="007B29DB" w:rsidRDefault="007B29DB" w:rsidP="00637557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View and process incoming orders.</w:t>
      </w:r>
    </w:p>
    <w:p w14:paraId="5DFEA68F" w14:textId="389D3BE0" w:rsidR="007B29DB" w:rsidRPr="007B29DB" w:rsidRDefault="007B29DB" w:rsidP="00637557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Update order status (Accepted, </w:t>
      </w:r>
      <w:proofErr w:type="gramStart"/>
      <w:r w:rsidR="00E111C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Cancel ,Out</w:t>
      </w:r>
      <w:proofErr w:type="gramEnd"/>
      <w:r w:rsidR="00E111C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Delivery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0D48B290" w14:textId="3582DCAF" w:rsidR="007B29DB" w:rsidRPr="007B29DB" w:rsidRDefault="007B29DB" w:rsidP="007B29D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Manage restaurant </w:t>
      </w:r>
      <w:proofErr w:type="gramStart"/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details .</w:t>
      </w:r>
      <w:proofErr w:type="gramEnd"/>
    </w:p>
    <w:p w14:paraId="563CA8C9" w14:textId="77777777" w:rsidR="007B29DB" w:rsidRDefault="007B29DB" w:rsidP="007B29DB">
      <w:pPr>
        <w:spacing w:before="100" w:beforeAutospacing="1" w:after="100" w:afterAutospacing="1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41581ED8" w14:textId="77777777" w:rsidR="00E111CA" w:rsidRDefault="00E111CA" w:rsidP="007B29DB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38F70665" w14:textId="29086003" w:rsidR="007B29DB" w:rsidRPr="007B29DB" w:rsidRDefault="007B29DB" w:rsidP="007B29DB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B29D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Delivery Partner Module</w:t>
      </w:r>
    </w:p>
    <w:p w14:paraId="77BD207D" w14:textId="7CCC3AEA" w:rsidR="007B29DB" w:rsidRPr="007B29DB" w:rsidRDefault="007B29DB" w:rsidP="00637557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Delivery partner registration and login</w:t>
      </w:r>
      <w:r w:rsidR="00E111C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E111CA"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(with</w:t>
      </w:r>
      <w:r w:rsidR="00E111C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basic</w:t>
      </w:r>
      <w:r w:rsidR="00E111CA"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OTP verification).</w:t>
      </w:r>
    </w:p>
    <w:p w14:paraId="2C5DEC4F" w14:textId="239C58E7" w:rsidR="007B29DB" w:rsidRPr="007B29DB" w:rsidRDefault="007B29DB" w:rsidP="00637557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Accept or </w:t>
      </w:r>
      <w:r w:rsidR="00E111C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Cancel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delivery assignments.</w:t>
      </w:r>
    </w:p>
    <w:p w14:paraId="2A3F5516" w14:textId="77777777" w:rsidR="007B29DB" w:rsidRPr="007B29DB" w:rsidRDefault="007B29DB" w:rsidP="00637557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Pick up and deliver orders.</w:t>
      </w:r>
    </w:p>
    <w:p w14:paraId="5AB00448" w14:textId="400B6258" w:rsidR="007B29DB" w:rsidRDefault="007B29DB" w:rsidP="00637557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Update delivery status and complete order.</w:t>
      </w:r>
    </w:p>
    <w:p w14:paraId="0FC8AE4D" w14:textId="51682363" w:rsidR="00E111CA" w:rsidRDefault="00E111CA" w:rsidP="00637557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View all orders and all payments.</w:t>
      </w:r>
    </w:p>
    <w:p w14:paraId="23226981" w14:textId="08DC0C30" w:rsidR="00E111CA" w:rsidRPr="007B29DB" w:rsidRDefault="00E111CA" w:rsidP="00637557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Manage restaurant </w:t>
      </w:r>
      <w:proofErr w:type="gramStart"/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details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proofErr w:type="gramEnd"/>
    </w:p>
    <w:p w14:paraId="2DA12F73" w14:textId="77777777" w:rsidR="007B29DB" w:rsidRPr="007B29DB" w:rsidRDefault="007B29DB" w:rsidP="007B29DB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B29D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Admin Module</w:t>
      </w:r>
    </w:p>
    <w:p w14:paraId="49EBFFB1" w14:textId="58672565" w:rsidR="00E111CA" w:rsidRDefault="00E111CA" w:rsidP="00637557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Admin 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(with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basic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OTP verification).</w:t>
      </w:r>
    </w:p>
    <w:p w14:paraId="08126943" w14:textId="478468A1" w:rsidR="00E111CA" w:rsidRPr="00E111CA" w:rsidRDefault="00E111CA" w:rsidP="00637557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Manage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admin</w:t>
      </w: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details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proofErr w:type="gramEnd"/>
    </w:p>
    <w:p w14:paraId="1BA61AD5" w14:textId="28B52F80" w:rsidR="007B29DB" w:rsidRPr="007B29DB" w:rsidRDefault="007B29DB" w:rsidP="00637557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 users, restaurants, and delivery partners.</w:t>
      </w:r>
    </w:p>
    <w:p w14:paraId="71164212" w14:textId="36906C63" w:rsidR="007B29DB" w:rsidRPr="00E111CA" w:rsidRDefault="007B29DB" w:rsidP="00637557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B29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Monitor orders and transactions.</w:t>
      </w:r>
    </w:p>
    <w:p w14:paraId="5531CD36" w14:textId="77777777" w:rsidR="007B29DB" w:rsidRDefault="007B29DB" w:rsidP="00866E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697E39C4" w14:textId="42836953" w:rsidR="00866E8F" w:rsidRPr="00866E8F" w:rsidRDefault="00866E8F" w:rsidP="00866E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866E8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Future Scope of the </w:t>
      </w:r>
      <w:proofErr w:type="gramStart"/>
      <w:r w:rsidRPr="00866E8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Project</w:t>
      </w:r>
      <w:r w:rsidR="005D05FD" w:rsidRPr="005D05F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:-</w:t>
      </w:r>
      <w:proofErr w:type="gramEnd"/>
    </w:p>
    <w:p w14:paraId="26BA47E8" w14:textId="583290F4" w:rsidR="00866E8F" w:rsidRPr="00866E8F" w:rsidRDefault="00866E8F" w:rsidP="005D05F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6E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Real-time Order Tracking</w:t>
      </w:r>
      <w:r w:rsidR="005D0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365667F" w14:textId="26EFBBD5" w:rsidR="00866E8F" w:rsidRPr="00866E8F" w:rsidRDefault="00866E8F" w:rsidP="005D05F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6E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AI-based Recommendations</w:t>
      </w:r>
      <w:r w:rsidR="005D0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AA0B6D1" w14:textId="5D77CE4F" w:rsidR="005D05FD" w:rsidRDefault="005D05FD" w:rsidP="005D05F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 a Mobile App.</w:t>
      </w:r>
    </w:p>
    <w:p w14:paraId="3A00D746" w14:textId="330B1973" w:rsidR="00866E8F" w:rsidRDefault="00866E8F" w:rsidP="005D05F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6E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Payment Integration</w:t>
      </w:r>
      <w:r w:rsidR="005D0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System.</w:t>
      </w:r>
    </w:p>
    <w:p w14:paraId="4BDC284B" w14:textId="26643B9C" w:rsidR="005D05FD" w:rsidRPr="00866E8F" w:rsidRDefault="005D05FD" w:rsidP="005D05F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OTP send via PHPmailer.</w:t>
      </w:r>
    </w:p>
    <w:p w14:paraId="6EBE9C7B" w14:textId="11F387F3" w:rsidR="00866E8F" w:rsidRPr="00866E8F" w:rsidRDefault="00866E8F" w:rsidP="005D05F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6E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Dynamic Pricing Management</w:t>
      </w:r>
      <w:r w:rsidR="005D0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Delivery Partner.</w:t>
      </w:r>
    </w:p>
    <w:p w14:paraId="20C53874" w14:textId="77777777" w:rsidR="003C6461" w:rsidRDefault="00866E8F" w:rsidP="003C6461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6E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Chatbot Support</w:t>
      </w:r>
      <w:r w:rsidR="003C64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42115FC" w14:textId="6C4E4680" w:rsidR="005D05FD" w:rsidRPr="003C6461" w:rsidRDefault="005D05FD" w:rsidP="003C6461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64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Real-time Location</w:t>
      </w:r>
      <w:r w:rsidR="003C64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Tracking</w:t>
      </w:r>
      <w:r w:rsidRPr="003C64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Delivery Partner.</w:t>
      </w:r>
    </w:p>
    <w:p w14:paraId="6D455796" w14:textId="1D33A83C" w:rsidR="005D05FD" w:rsidRPr="00866E8F" w:rsidRDefault="005D05FD" w:rsidP="005D05F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Dynamic Rating &amp; Review System.</w:t>
      </w:r>
    </w:p>
    <w:p w14:paraId="168F8DB7" w14:textId="77777777" w:rsidR="00A9204E" w:rsidRDefault="00A9204E"/>
    <w:sectPr w:rsidR="00A9204E" w:rsidSect="00866E8F">
      <w:head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4507" w14:textId="77777777" w:rsidR="0001615A" w:rsidRDefault="0001615A" w:rsidP="00866E8F">
      <w:r>
        <w:separator/>
      </w:r>
    </w:p>
  </w:endnote>
  <w:endnote w:type="continuationSeparator" w:id="0">
    <w:p w14:paraId="2797775C" w14:textId="77777777" w:rsidR="0001615A" w:rsidRDefault="0001615A" w:rsidP="0086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ABF2" w14:textId="77777777" w:rsidR="0001615A" w:rsidRDefault="0001615A" w:rsidP="00866E8F">
      <w:r>
        <w:separator/>
      </w:r>
    </w:p>
  </w:footnote>
  <w:footnote w:type="continuationSeparator" w:id="0">
    <w:p w14:paraId="5778A492" w14:textId="77777777" w:rsidR="0001615A" w:rsidRDefault="0001615A" w:rsidP="00866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BFC9" w14:textId="7020E1FB" w:rsidR="00866E8F" w:rsidRPr="00866E8F" w:rsidRDefault="00866E8F" w:rsidP="00866E8F">
    <w:pPr>
      <w:pStyle w:val="Header"/>
      <w:rPr>
        <w:rFonts w:ascii="Times New Roman" w:hAnsi="Times New Roman" w:cs="Times New Roman"/>
        <w:color w:val="000066"/>
        <w:sz w:val="52"/>
        <w:szCs w:val="52"/>
      </w:rPr>
    </w:pPr>
    <w:r w:rsidRPr="00866E8F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88A59CA" wp14:editId="37C3D0FC">
          <wp:simplePos x="0" y="0"/>
          <wp:positionH relativeFrom="margin">
            <wp:posOffset>1838325</wp:posOffset>
          </wp:positionH>
          <wp:positionV relativeFrom="paragraph">
            <wp:posOffset>9525</wp:posOffset>
          </wp:positionV>
          <wp:extent cx="333375" cy="333375"/>
          <wp:effectExtent l="0" t="0" r="9525" b="9525"/>
          <wp:wrapThrough wrapText="bothSides">
            <wp:wrapPolygon edited="0">
              <wp:start x="2469" y="0"/>
              <wp:lineTo x="0" y="2469"/>
              <wp:lineTo x="0" y="20983"/>
              <wp:lineTo x="20983" y="20983"/>
              <wp:lineTo x="20983" y="2469"/>
              <wp:lineTo x="18514" y="0"/>
              <wp:lineTo x="2469" y="0"/>
            </wp:wrapPolygon>
          </wp:wrapThrough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866E8F">
      <w:rPr>
        <w:rFonts w:ascii="Times New Roman" w:hAnsi="Times New Roman" w:cs="Times New Roman"/>
        <w:color w:val="000066"/>
        <w:sz w:val="52"/>
        <w:szCs w:val="52"/>
      </w:rPr>
      <w:t>FoodExpress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002FA7"/>
    <w:multiLevelType w:val="multilevel"/>
    <w:tmpl w:val="73481EA2"/>
    <w:lvl w:ilvl="0">
      <w:start w:val="1"/>
      <w:numFmt w:val="bullet"/>
      <w:lvlText w:val="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578"/>
        </w:tabs>
        <w:ind w:left="3578" w:hanging="360"/>
      </w:pPr>
    </w:lvl>
    <w:lvl w:ilvl="3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entative="1">
      <w:start w:val="1"/>
      <w:numFmt w:val="decimal"/>
      <w:lvlText w:val="%5."/>
      <w:lvlJc w:val="left"/>
      <w:pPr>
        <w:tabs>
          <w:tab w:val="num" w:pos="5018"/>
        </w:tabs>
        <w:ind w:left="5018" w:hanging="360"/>
      </w:pPr>
    </w:lvl>
    <w:lvl w:ilvl="5" w:tentative="1">
      <w:start w:val="1"/>
      <w:numFmt w:val="decimal"/>
      <w:lvlText w:val="%6."/>
      <w:lvlJc w:val="left"/>
      <w:pPr>
        <w:tabs>
          <w:tab w:val="num" w:pos="5738"/>
        </w:tabs>
        <w:ind w:left="5738" w:hanging="360"/>
      </w:pPr>
    </w:lvl>
    <w:lvl w:ilvl="6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entative="1">
      <w:start w:val="1"/>
      <w:numFmt w:val="decimal"/>
      <w:lvlText w:val="%8."/>
      <w:lvlJc w:val="left"/>
      <w:pPr>
        <w:tabs>
          <w:tab w:val="num" w:pos="7178"/>
        </w:tabs>
        <w:ind w:left="7178" w:hanging="360"/>
      </w:pPr>
    </w:lvl>
    <w:lvl w:ilvl="8" w:tentative="1">
      <w:start w:val="1"/>
      <w:numFmt w:val="decimal"/>
      <w:lvlText w:val="%9."/>
      <w:lvlJc w:val="left"/>
      <w:pPr>
        <w:tabs>
          <w:tab w:val="num" w:pos="7898"/>
        </w:tabs>
        <w:ind w:left="7898" w:hanging="36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B77865"/>
    <w:multiLevelType w:val="multilevel"/>
    <w:tmpl w:val="18F031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AA332A"/>
    <w:multiLevelType w:val="multilevel"/>
    <w:tmpl w:val="36163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637195"/>
    <w:multiLevelType w:val="multilevel"/>
    <w:tmpl w:val="87485E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77D1059"/>
    <w:multiLevelType w:val="multilevel"/>
    <w:tmpl w:val="9F2286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BA13CB5"/>
    <w:multiLevelType w:val="multilevel"/>
    <w:tmpl w:val="3F78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7C31E1"/>
    <w:multiLevelType w:val="multilevel"/>
    <w:tmpl w:val="982AE76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9461005">
    <w:abstractNumId w:val="24"/>
  </w:num>
  <w:num w:numId="2" w16cid:durableId="1899172044">
    <w:abstractNumId w:val="13"/>
  </w:num>
  <w:num w:numId="3" w16cid:durableId="147136483">
    <w:abstractNumId w:val="10"/>
  </w:num>
  <w:num w:numId="4" w16cid:durableId="1051345525">
    <w:abstractNumId w:val="27"/>
  </w:num>
  <w:num w:numId="5" w16cid:durableId="723331133">
    <w:abstractNumId w:val="14"/>
  </w:num>
  <w:num w:numId="6" w16cid:durableId="411632052">
    <w:abstractNumId w:val="19"/>
  </w:num>
  <w:num w:numId="7" w16cid:durableId="1307004689">
    <w:abstractNumId w:val="22"/>
  </w:num>
  <w:num w:numId="8" w16cid:durableId="595136172">
    <w:abstractNumId w:val="9"/>
  </w:num>
  <w:num w:numId="9" w16cid:durableId="233197704">
    <w:abstractNumId w:val="7"/>
  </w:num>
  <w:num w:numId="10" w16cid:durableId="1038700292">
    <w:abstractNumId w:val="6"/>
  </w:num>
  <w:num w:numId="11" w16cid:durableId="720248448">
    <w:abstractNumId w:val="5"/>
  </w:num>
  <w:num w:numId="12" w16cid:durableId="771166842">
    <w:abstractNumId w:val="4"/>
  </w:num>
  <w:num w:numId="13" w16cid:durableId="26297624">
    <w:abstractNumId w:val="8"/>
  </w:num>
  <w:num w:numId="14" w16cid:durableId="1161432849">
    <w:abstractNumId w:val="3"/>
  </w:num>
  <w:num w:numId="15" w16cid:durableId="288780644">
    <w:abstractNumId w:val="2"/>
  </w:num>
  <w:num w:numId="16" w16cid:durableId="1018048775">
    <w:abstractNumId w:val="1"/>
  </w:num>
  <w:num w:numId="17" w16cid:durableId="2004578118">
    <w:abstractNumId w:val="0"/>
  </w:num>
  <w:num w:numId="18" w16cid:durableId="1713075556">
    <w:abstractNumId w:val="16"/>
  </w:num>
  <w:num w:numId="19" w16cid:durableId="897592118">
    <w:abstractNumId w:val="17"/>
  </w:num>
  <w:num w:numId="20" w16cid:durableId="125202883">
    <w:abstractNumId w:val="25"/>
  </w:num>
  <w:num w:numId="21" w16cid:durableId="951978248">
    <w:abstractNumId w:val="21"/>
  </w:num>
  <w:num w:numId="22" w16cid:durableId="140586338">
    <w:abstractNumId w:val="12"/>
  </w:num>
  <w:num w:numId="23" w16cid:durableId="1026248460">
    <w:abstractNumId w:val="29"/>
  </w:num>
  <w:num w:numId="24" w16cid:durableId="1112557698">
    <w:abstractNumId w:val="28"/>
  </w:num>
  <w:num w:numId="25" w16cid:durableId="181819877">
    <w:abstractNumId w:val="26"/>
  </w:num>
  <w:num w:numId="26" w16cid:durableId="631641014">
    <w:abstractNumId w:val="15"/>
  </w:num>
  <w:num w:numId="27" w16cid:durableId="1642885449">
    <w:abstractNumId w:val="18"/>
  </w:num>
  <w:num w:numId="28" w16cid:durableId="1424952842">
    <w:abstractNumId w:val="20"/>
  </w:num>
  <w:num w:numId="29" w16cid:durableId="1025982298">
    <w:abstractNumId w:val="23"/>
  </w:num>
  <w:num w:numId="30" w16cid:durableId="1435789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8F"/>
    <w:rsid w:val="0001615A"/>
    <w:rsid w:val="003B2397"/>
    <w:rsid w:val="003C6461"/>
    <w:rsid w:val="005D05FD"/>
    <w:rsid w:val="00637557"/>
    <w:rsid w:val="00645252"/>
    <w:rsid w:val="006D3D74"/>
    <w:rsid w:val="007B29DB"/>
    <w:rsid w:val="0083569A"/>
    <w:rsid w:val="00866E8F"/>
    <w:rsid w:val="00A9204E"/>
    <w:rsid w:val="00E1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7874"/>
  <w15:chartTrackingRefBased/>
  <w15:docId w15:val="{92581C4C-3BCF-4A80-8892-7CC0E7F2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866E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DA215C5E-CC9D-4729-93CE-FDD3F2ADAFD4%7d\%7b788CDA17-B8D0-47B6-B591-72098F8CB00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4FC23-DA85-40A6-8FE0-B0560378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{788CDA17-B8D0-47B6-B591-72098F8CB00A}tf02786999_win32</Template>
  <TotalTime>48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banerjeeshouvik29@gmail.com</cp:lastModifiedBy>
  <cp:revision>3</cp:revision>
  <cp:lastPrinted>2025-08-10T15:50:00Z</cp:lastPrinted>
  <dcterms:created xsi:type="dcterms:W3CDTF">2025-08-10T15:03:00Z</dcterms:created>
  <dcterms:modified xsi:type="dcterms:W3CDTF">2025-08-10T15:51:00Z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